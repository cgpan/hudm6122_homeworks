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EED2" w14:textId="6BC27717" w:rsidR="00A9204E" w:rsidRDefault="00914B3A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E5FA59E" wp14:editId="71A26C9C">
            <wp:extent cx="5245100" cy="473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1517905">
    <w:abstractNumId w:val="19"/>
  </w:num>
  <w:num w:numId="2" w16cid:durableId="1274705688">
    <w:abstractNumId w:val="12"/>
  </w:num>
  <w:num w:numId="3" w16cid:durableId="1789424407">
    <w:abstractNumId w:val="10"/>
  </w:num>
  <w:num w:numId="4" w16cid:durableId="837040750">
    <w:abstractNumId w:val="21"/>
  </w:num>
  <w:num w:numId="5" w16cid:durableId="1626161377">
    <w:abstractNumId w:val="13"/>
  </w:num>
  <w:num w:numId="6" w16cid:durableId="2067870842">
    <w:abstractNumId w:val="16"/>
  </w:num>
  <w:num w:numId="7" w16cid:durableId="519005468">
    <w:abstractNumId w:val="18"/>
  </w:num>
  <w:num w:numId="8" w16cid:durableId="1179662108">
    <w:abstractNumId w:val="9"/>
  </w:num>
  <w:num w:numId="9" w16cid:durableId="1839884678">
    <w:abstractNumId w:val="7"/>
  </w:num>
  <w:num w:numId="10" w16cid:durableId="1893079295">
    <w:abstractNumId w:val="6"/>
  </w:num>
  <w:num w:numId="11" w16cid:durableId="1583446716">
    <w:abstractNumId w:val="5"/>
  </w:num>
  <w:num w:numId="12" w16cid:durableId="253244413">
    <w:abstractNumId w:val="4"/>
  </w:num>
  <w:num w:numId="13" w16cid:durableId="1528105382">
    <w:abstractNumId w:val="8"/>
  </w:num>
  <w:num w:numId="14" w16cid:durableId="1469591198">
    <w:abstractNumId w:val="3"/>
  </w:num>
  <w:num w:numId="15" w16cid:durableId="1312826647">
    <w:abstractNumId w:val="2"/>
  </w:num>
  <w:num w:numId="16" w16cid:durableId="538206962">
    <w:abstractNumId w:val="1"/>
  </w:num>
  <w:num w:numId="17" w16cid:durableId="1610816694">
    <w:abstractNumId w:val="0"/>
  </w:num>
  <w:num w:numId="18" w16cid:durableId="1003053191">
    <w:abstractNumId w:val="14"/>
  </w:num>
  <w:num w:numId="19" w16cid:durableId="1628928327">
    <w:abstractNumId w:val="15"/>
  </w:num>
  <w:num w:numId="20" w16cid:durableId="476918980">
    <w:abstractNumId w:val="20"/>
  </w:num>
  <w:num w:numId="21" w16cid:durableId="1247811043">
    <w:abstractNumId w:val="17"/>
  </w:num>
  <w:num w:numId="22" w16cid:durableId="1117605431">
    <w:abstractNumId w:val="11"/>
  </w:num>
  <w:num w:numId="23" w16cid:durableId="6748434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3A"/>
    <w:rsid w:val="00645252"/>
    <w:rsid w:val="006D3D74"/>
    <w:rsid w:val="0083569A"/>
    <w:rsid w:val="00914B3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0D2D"/>
  <w15:chartTrackingRefBased/>
  <w15:docId w15:val="{0F18E674-AC76-B24B-94FE-F1B62D0F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npeter/Library/Containers/com.microsoft.Word/Data/Library/Application%20Support/Microsoft/Office/16.0/DTS/Search/%7bA22D135D-C1FE-1C4F-8644-1E960AF2CC6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Pan</dc:creator>
  <cp:keywords/>
  <dc:description/>
  <cp:lastModifiedBy>Pan, Chenguang</cp:lastModifiedBy>
  <cp:revision>1</cp:revision>
  <dcterms:created xsi:type="dcterms:W3CDTF">2023-03-28T01:16:00Z</dcterms:created>
  <dcterms:modified xsi:type="dcterms:W3CDTF">2023-03-28T01:17:00Z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